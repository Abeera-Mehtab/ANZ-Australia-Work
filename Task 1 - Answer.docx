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F9A20" w14:textId="77777777" w:rsidR="000358A3" w:rsidRDefault="000358A3" w:rsidP="00DB10EA">
      <w:pPr>
        <w:spacing w:before="0" w:after="0"/>
        <w:ind w:left="0" w:right="0"/>
        <w:rPr>
          <w:rFonts w:ascii="Calibri" w:eastAsia="Times New Roman" w:hAnsi="Calibri" w:cs="Calibri"/>
          <w:color w:val="FF0000"/>
          <w:kern w:val="0"/>
          <w:sz w:val="22"/>
          <w:szCs w:val="22"/>
          <w:lang w:eastAsia="en-AU"/>
        </w:rPr>
      </w:pPr>
    </w:p>
    <w:p w14:paraId="5A5911FE" w14:textId="77777777" w:rsidR="000358A3" w:rsidRDefault="000358A3" w:rsidP="00DB10EA">
      <w:pPr>
        <w:spacing w:before="0" w:after="0"/>
        <w:ind w:left="0" w:right="0"/>
        <w:rPr>
          <w:rFonts w:ascii="Calibri" w:eastAsia="Times New Roman" w:hAnsi="Calibri" w:cs="Calibri"/>
          <w:color w:val="FF0000"/>
          <w:kern w:val="0"/>
          <w:sz w:val="22"/>
          <w:szCs w:val="22"/>
          <w:lang w:eastAsia="en-AU"/>
        </w:rPr>
      </w:pPr>
    </w:p>
    <w:p w14:paraId="703CB1DD" w14:textId="77777777" w:rsidR="000358A3" w:rsidRDefault="000358A3" w:rsidP="00DB10EA">
      <w:pPr>
        <w:spacing w:before="0" w:after="0"/>
        <w:ind w:left="0" w:right="0"/>
        <w:rPr>
          <w:rFonts w:ascii="Calibri" w:eastAsia="Times New Roman" w:hAnsi="Calibri" w:cs="Calibri"/>
          <w:color w:val="FF0000"/>
          <w:kern w:val="0"/>
          <w:sz w:val="22"/>
          <w:szCs w:val="22"/>
          <w:lang w:eastAsia="en-AU"/>
        </w:rPr>
      </w:pPr>
    </w:p>
    <w:p w14:paraId="4CDFB7D0" w14:textId="77777777" w:rsidR="000358A3" w:rsidRDefault="000358A3" w:rsidP="00DB10EA">
      <w:pPr>
        <w:spacing w:before="0" w:after="0"/>
        <w:ind w:left="0" w:right="0"/>
        <w:rPr>
          <w:rFonts w:ascii="Calibri" w:eastAsia="Times New Roman" w:hAnsi="Calibri" w:cs="Calibri"/>
          <w:color w:val="FF0000"/>
          <w:kern w:val="0"/>
          <w:sz w:val="22"/>
          <w:szCs w:val="22"/>
          <w:lang w:eastAsia="en-AU"/>
        </w:rPr>
      </w:pPr>
    </w:p>
    <w:p w14:paraId="14C73C7E" w14:textId="77777777" w:rsidR="000358A3" w:rsidRDefault="000358A3" w:rsidP="00DB10EA">
      <w:pPr>
        <w:spacing w:before="0" w:after="0"/>
        <w:ind w:left="0" w:right="0"/>
        <w:rPr>
          <w:rFonts w:ascii="Calibri" w:eastAsia="Times New Roman" w:hAnsi="Calibri" w:cs="Calibri"/>
          <w:color w:val="FF0000"/>
          <w:kern w:val="0"/>
          <w:sz w:val="22"/>
          <w:szCs w:val="22"/>
          <w:lang w:eastAsia="en-AU"/>
        </w:rPr>
      </w:pPr>
    </w:p>
    <w:p w14:paraId="7F9C6C2C" w14:textId="3D9B959B" w:rsidR="00DB10EA" w:rsidRPr="0064428C" w:rsidRDefault="00DB10EA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1:</w:t>
      </w:r>
      <w:r w:rsidR="004D1382">
        <w:rPr>
          <w:b/>
          <w:bCs/>
          <w:noProof/>
          <w:lang w:val="en-AU" w:eastAsia="en-AU"/>
        </w:rPr>
        <w:t xml:space="preserve"> </w:t>
      </w:r>
    </w:p>
    <w:p w14:paraId="2B7E53BA" w14:textId="285ECD3B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D1382" w14:paraId="742CDB4B" w14:textId="77777777" w:rsidTr="004225F9">
        <w:tc>
          <w:tcPr>
            <w:tcW w:w="3681" w:type="dxa"/>
            <w:shd w:val="clear" w:color="auto" w:fill="000000" w:themeFill="text1"/>
            <w:vAlign w:val="center"/>
          </w:tcPr>
          <w:p w14:paraId="1FE3C7DD" w14:textId="79E3FF26" w:rsidR="004D1382" w:rsidRPr="004225F9" w:rsidRDefault="004D1382" w:rsidP="004225F9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007719FE" w14:textId="5D66CB1C" w:rsidR="004D1382" w:rsidRPr="004225F9" w:rsidRDefault="004225F9" w:rsidP="004225F9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="004D1382"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D1382" w14:paraId="3C80CA67" w14:textId="77777777" w:rsidTr="004225F9">
        <w:tc>
          <w:tcPr>
            <w:tcW w:w="3681" w:type="dxa"/>
          </w:tcPr>
          <w:p w14:paraId="77E5CB06" w14:textId="5B45E4CE" w:rsidR="004D1382" w:rsidRDefault="00056A9C" w:rsidP="00DB10EA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 w:rsidRPr="00056A9C">
              <w:rPr>
                <w:noProof/>
                <w:lang w:val="en-AU" w:eastAsia="en-AU"/>
              </w:rPr>
              <w:t>Safe</w:t>
            </w:r>
          </w:p>
        </w:tc>
        <w:tc>
          <w:tcPr>
            <w:tcW w:w="7109" w:type="dxa"/>
          </w:tcPr>
          <w:p w14:paraId="7C852016" w14:textId="77777777" w:rsidR="004D1382" w:rsidRDefault="00056A9C" w:rsidP="00056A9C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 w:rsidRPr="00056A9C">
              <w:rPr>
                <w:noProof/>
                <w:lang w:val="en-AU" w:eastAsia="en-AU"/>
              </w:rPr>
              <w:t>No links, attachments, or requests for personal information</w:t>
            </w:r>
            <w:r>
              <w:rPr>
                <w:noProof/>
                <w:lang w:val="en-AU" w:eastAsia="en-AU"/>
              </w:rPr>
              <w:t xml:space="preserve"> found</w:t>
            </w:r>
            <w:r w:rsidRPr="00056A9C">
              <w:rPr>
                <w:noProof/>
                <w:lang w:val="en-AU" w:eastAsia="en-AU"/>
              </w:rPr>
              <w:t>.</w:t>
            </w:r>
          </w:p>
          <w:p w14:paraId="45AA9772" w14:textId="5467399C" w:rsidR="00056A9C" w:rsidRPr="00056A9C" w:rsidRDefault="00056A9C" w:rsidP="00056A9C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Informal Conversation about Games Trailer on kps2, a valid game between John and velma </w:t>
            </w:r>
          </w:p>
        </w:tc>
      </w:tr>
    </w:tbl>
    <w:p w14:paraId="57F40EEC" w14:textId="48ED604E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559471BE" w14:textId="7777777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2543EBD7" w14:textId="2A069665" w:rsidR="0064428C" w:rsidRPr="0064428C" w:rsidRDefault="00DB10EA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2:</w:t>
      </w:r>
      <w:r w:rsidR="004225F9">
        <w:rPr>
          <w:b/>
          <w:bCs/>
          <w:noProof/>
          <w:lang w:val="en-AU" w:eastAsia="en-AU"/>
        </w:rPr>
        <w:t xml:space="preserve"> </w:t>
      </w:r>
    </w:p>
    <w:p w14:paraId="3419EA2A" w14:textId="61391AF5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225F9" w14:paraId="43DAEB7A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1AA35C39" w14:textId="3AC048A5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0815B55A" w14:textId="77777777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14:paraId="127A820D" w14:textId="77777777" w:rsidTr="004E6A37">
        <w:tc>
          <w:tcPr>
            <w:tcW w:w="3681" w:type="dxa"/>
          </w:tcPr>
          <w:p w14:paraId="4088807C" w14:textId="3CE1BC4C" w:rsidR="004225F9" w:rsidRDefault="00056A9C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Mal</w:t>
            </w:r>
            <w:r w:rsidR="001E78FB">
              <w:rPr>
                <w:noProof/>
                <w:lang w:val="en-AU" w:eastAsia="en-AU"/>
              </w:rPr>
              <w:t>i</w:t>
            </w:r>
            <w:r>
              <w:rPr>
                <w:noProof/>
                <w:lang w:val="en-AU" w:eastAsia="en-AU"/>
              </w:rPr>
              <w:t>cious</w:t>
            </w:r>
          </w:p>
        </w:tc>
        <w:tc>
          <w:tcPr>
            <w:tcW w:w="7109" w:type="dxa"/>
          </w:tcPr>
          <w:p w14:paraId="47834C2B" w14:textId="258BD3D7" w:rsidR="0030559F" w:rsidRDefault="0030559F" w:rsidP="00056A9C">
            <w:pPr>
              <w:pStyle w:val="ListParagraph"/>
              <w:numPr>
                <w:ilvl w:val="0"/>
                <w:numId w:val="3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Receiver Name is not mentioned</w:t>
            </w:r>
          </w:p>
          <w:p w14:paraId="48BBC21B" w14:textId="5FA49209" w:rsidR="004225F9" w:rsidRDefault="00056A9C" w:rsidP="00056A9C">
            <w:pPr>
              <w:pStyle w:val="ListParagraph"/>
              <w:numPr>
                <w:ilvl w:val="0"/>
                <w:numId w:val="3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Venture.ru not a legitmate domain that is linked to Microsoft</w:t>
            </w:r>
          </w:p>
          <w:p w14:paraId="3558D77C" w14:textId="77777777" w:rsidR="00056A9C" w:rsidRDefault="00056A9C" w:rsidP="00056A9C">
            <w:pPr>
              <w:pStyle w:val="ListParagraph"/>
              <w:numPr>
                <w:ilvl w:val="0"/>
                <w:numId w:val="3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Grammer is very bad (e.g. update instead of updated</w:t>
            </w:r>
          </w:p>
          <w:p w14:paraId="6286CAC9" w14:textId="334E806A" w:rsidR="00056A9C" w:rsidRDefault="00056A9C" w:rsidP="00056A9C">
            <w:pPr>
              <w:pStyle w:val="ListParagraph"/>
              <w:numPr>
                <w:ilvl w:val="0"/>
                <w:numId w:val="3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Microsoft doesn’t ask to validate or update account for uploading or sending of large files</w:t>
            </w:r>
            <w:r w:rsidR="00EE11DA">
              <w:rPr>
                <w:noProof/>
                <w:lang w:val="en-AU" w:eastAsia="en-AU"/>
              </w:rPr>
              <w:t xml:space="preserve"> </w:t>
            </w:r>
          </w:p>
          <w:p w14:paraId="7416A534" w14:textId="737BA429" w:rsidR="00EE11DA" w:rsidRDefault="00EE11DA" w:rsidP="00056A9C">
            <w:pPr>
              <w:pStyle w:val="ListParagraph"/>
              <w:numPr>
                <w:ilvl w:val="0"/>
                <w:numId w:val="3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This claims to enable large files attached to Adobe, which is not something Onedrive does</w:t>
            </w:r>
          </w:p>
          <w:p w14:paraId="5B58F77C" w14:textId="77777777" w:rsidR="0030559F" w:rsidRDefault="00056A9C" w:rsidP="0030559F">
            <w:pPr>
              <w:pStyle w:val="ListParagraph"/>
              <w:numPr>
                <w:ilvl w:val="0"/>
                <w:numId w:val="3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UPDATE YOUR ACCOUNT hyperlink could refer to a way to harvest Microsoft Office 365 credentials, possibly phishing</w:t>
            </w:r>
          </w:p>
          <w:p w14:paraId="4FB5F4BB" w14:textId="4DF2333D" w:rsidR="0030559F" w:rsidRPr="0030559F" w:rsidRDefault="0030559F" w:rsidP="0030559F">
            <w:pPr>
              <w:pStyle w:val="ListParagraph"/>
              <w:numPr>
                <w:ilvl w:val="0"/>
                <w:numId w:val="3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This could also suggest to provooke a fake urgency in the receiver.</w:t>
            </w:r>
          </w:p>
        </w:tc>
      </w:tr>
    </w:tbl>
    <w:p w14:paraId="66CC10B4" w14:textId="3DA9B23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73432C4E" w14:textId="7777777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1ABF4DA7" w14:textId="59C4707D" w:rsidR="00DB10EA" w:rsidRPr="004225F9" w:rsidRDefault="00DB10EA" w:rsidP="00DB10EA">
      <w:pPr>
        <w:spacing w:before="0" w:after="0"/>
        <w:ind w:left="0" w:right="0"/>
        <w:rPr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3:</w:t>
      </w:r>
      <w:r w:rsidR="004225F9">
        <w:rPr>
          <w:b/>
          <w:bCs/>
          <w:noProof/>
          <w:lang w:val="en-AU" w:eastAsia="en-AU"/>
        </w:rPr>
        <w:t xml:space="preserve"> </w:t>
      </w:r>
    </w:p>
    <w:p w14:paraId="0445ABFE" w14:textId="7FE3E7D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225F9" w14:paraId="01DB49CF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00DBF795" w14:textId="7DAFB4E2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11B5ADDA" w14:textId="77777777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14:paraId="53141836" w14:textId="77777777" w:rsidTr="004E6A37">
        <w:tc>
          <w:tcPr>
            <w:tcW w:w="3681" w:type="dxa"/>
          </w:tcPr>
          <w:p w14:paraId="54AB3F5C" w14:textId="53F36E77" w:rsidR="004225F9" w:rsidRDefault="00A73FFD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Mal</w:t>
            </w:r>
            <w:r w:rsidR="001E78FB">
              <w:rPr>
                <w:noProof/>
                <w:lang w:val="en-AU" w:eastAsia="en-AU"/>
              </w:rPr>
              <w:t>i</w:t>
            </w:r>
            <w:r>
              <w:rPr>
                <w:noProof/>
                <w:lang w:val="en-AU" w:eastAsia="en-AU"/>
              </w:rPr>
              <w:t xml:space="preserve">cious </w:t>
            </w:r>
          </w:p>
        </w:tc>
        <w:tc>
          <w:tcPr>
            <w:tcW w:w="7109" w:type="dxa"/>
          </w:tcPr>
          <w:p w14:paraId="0269E280" w14:textId="77777777" w:rsidR="004225F9" w:rsidRDefault="00A73FFD" w:rsidP="00A73FFD">
            <w:pPr>
              <w:pStyle w:val="ListParagraph"/>
              <w:numPr>
                <w:ilvl w:val="0"/>
                <w:numId w:val="4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Fake link it’s facebook, not </w:t>
            </w:r>
            <w:r w:rsidR="0030559F" w:rsidRPr="0030559F">
              <w:rPr>
                <w:noProof/>
                <w:lang w:val="en-AU" w:eastAsia="en-AU"/>
              </w:rPr>
              <w:t xml:space="preserve"> ß</w:t>
            </w:r>
          </w:p>
          <w:p w14:paraId="2455F122" w14:textId="1A4EE9AA" w:rsidR="0030559F" w:rsidRDefault="0030559F" w:rsidP="00A73FFD">
            <w:pPr>
              <w:pStyle w:val="ListParagraph"/>
              <w:numPr>
                <w:ilvl w:val="0"/>
                <w:numId w:val="4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Facebook has no domain like .opt , so it’s probably a fake or malcious mail</w:t>
            </w:r>
          </w:p>
          <w:p w14:paraId="2B4A7366" w14:textId="77777777" w:rsidR="0030559F" w:rsidRDefault="0030559F" w:rsidP="00A73FFD">
            <w:pPr>
              <w:pStyle w:val="ListParagraph"/>
              <w:numPr>
                <w:ilvl w:val="0"/>
                <w:numId w:val="4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The Sender asks for a troubleshoot issue but gives a fake link showing credential harvesting and phishing attempt</w:t>
            </w:r>
          </w:p>
          <w:p w14:paraId="48AA949D" w14:textId="489FEF54" w:rsidR="0030559F" w:rsidRPr="00A73FFD" w:rsidRDefault="00430833" w:rsidP="00A73FFD">
            <w:pPr>
              <w:pStyle w:val="ListParagraph"/>
              <w:numPr>
                <w:ilvl w:val="0"/>
                <w:numId w:val="4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This weblink is malcious, so as a safe practice. Do not access legit logins through mails</w:t>
            </w:r>
          </w:p>
        </w:tc>
      </w:tr>
    </w:tbl>
    <w:p w14:paraId="654228A0" w14:textId="361D765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2351B6E2" w14:textId="7777777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5E9119A3" w14:textId="601C5668" w:rsidR="00DB10EA" w:rsidRPr="0064428C" w:rsidRDefault="00DB10EA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 xml:space="preserve">Email 4: </w:t>
      </w:r>
    </w:p>
    <w:p w14:paraId="3E1C46CC" w14:textId="5DD4E63C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225F9" w14:paraId="69A001B5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44F1ACE7" w14:textId="58BB453A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0682F93B" w14:textId="77777777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14:paraId="0E6DC805" w14:textId="77777777" w:rsidTr="004E6A37">
        <w:tc>
          <w:tcPr>
            <w:tcW w:w="3681" w:type="dxa"/>
          </w:tcPr>
          <w:p w14:paraId="3A6E5C37" w14:textId="44E71A02" w:rsidR="004225F9" w:rsidRDefault="00425141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Safe (but be catious openeing links)</w:t>
            </w:r>
          </w:p>
        </w:tc>
        <w:tc>
          <w:tcPr>
            <w:tcW w:w="7109" w:type="dxa"/>
          </w:tcPr>
          <w:p w14:paraId="553997C3" w14:textId="77777777" w:rsidR="004225F9" w:rsidRDefault="00425141" w:rsidP="00425141">
            <w:pPr>
              <w:pStyle w:val="ListParagraph"/>
              <w:numPr>
                <w:ilvl w:val="0"/>
                <w:numId w:val="5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 w:rsidRPr="00425141">
              <w:rPr>
                <w:noProof/>
                <w:lang w:val="en-AU" w:eastAsia="en-AU"/>
              </w:rPr>
              <w:t xml:space="preserve">Forwarded Mails </w:t>
            </w:r>
            <w:r>
              <w:rPr>
                <w:noProof/>
                <w:lang w:val="en-AU" w:eastAsia="en-AU"/>
              </w:rPr>
              <w:t>from Drop/MassDrop,a known e-commerace website</w:t>
            </w:r>
          </w:p>
          <w:p w14:paraId="166187FE" w14:textId="77777777" w:rsidR="00425141" w:rsidRDefault="00425141" w:rsidP="00425141">
            <w:pPr>
              <w:pStyle w:val="ListParagraph"/>
              <w:numPr>
                <w:ilvl w:val="0"/>
                <w:numId w:val="5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No suspicious Grammer or spelling or formatting</w:t>
            </w:r>
          </w:p>
          <w:p w14:paraId="36D46D31" w14:textId="0A5E8949" w:rsidR="00425141" w:rsidRPr="00425141" w:rsidRDefault="00425141" w:rsidP="00425141">
            <w:pPr>
              <w:pStyle w:val="ListParagraph"/>
              <w:numPr>
                <w:ilvl w:val="0"/>
                <w:numId w:val="5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Be catious to open SEE MORE link (though likely safe and could lead to Drop Store)</w:t>
            </w:r>
          </w:p>
        </w:tc>
      </w:tr>
    </w:tbl>
    <w:p w14:paraId="4B917BBD" w14:textId="2744E9BD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19C7B69A" w14:textId="7777777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043A0721" w14:textId="3A2BBC4F" w:rsidR="0064428C" w:rsidRPr="0064428C" w:rsidRDefault="00DB10EA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lastRenderedPageBreak/>
        <w:t>Email 5:</w:t>
      </w:r>
      <w:r w:rsidR="004225F9" w:rsidRPr="004225F9">
        <w:rPr>
          <w:b/>
          <w:bCs/>
          <w:noProof/>
          <w:lang w:val="en-AU" w:eastAsia="en-AU"/>
        </w:rPr>
        <w:t xml:space="preserve"> </w:t>
      </w:r>
    </w:p>
    <w:p w14:paraId="43250BA0" w14:textId="7F3BDA4E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225F9" w14:paraId="265F59B5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249F2BC7" w14:textId="091982D1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</w:t>
            </w:r>
            <w:r w:rsidR="005459B5">
              <w:rPr>
                <w:b/>
                <w:bCs/>
                <w:noProof/>
                <w:color w:val="FFFFFF" w:themeColor="background1"/>
                <w:lang w:val="en-AU" w:eastAsia="en-AU"/>
              </w:rPr>
              <w:t>i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095F4178" w14:textId="77777777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14:paraId="6C8ECCDA" w14:textId="77777777" w:rsidTr="004E6A37">
        <w:tc>
          <w:tcPr>
            <w:tcW w:w="3681" w:type="dxa"/>
          </w:tcPr>
          <w:p w14:paraId="330148AD" w14:textId="113FB445" w:rsidR="004225F9" w:rsidRDefault="00425141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Mal</w:t>
            </w:r>
            <w:r w:rsidR="001E78FB">
              <w:rPr>
                <w:noProof/>
                <w:lang w:val="en-AU" w:eastAsia="en-AU"/>
              </w:rPr>
              <w:t>i</w:t>
            </w:r>
            <w:r>
              <w:rPr>
                <w:noProof/>
                <w:lang w:val="en-AU" w:eastAsia="en-AU"/>
              </w:rPr>
              <w:t>cious</w:t>
            </w:r>
          </w:p>
        </w:tc>
        <w:tc>
          <w:tcPr>
            <w:tcW w:w="7109" w:type="dxa"/>
          </w:tcPr>
          <w:p w14:paraId="7E40D225" w14:textId="77777777" w:rsidR="004225F9" w:rsidRDefault="00425141" w:rsidP="00425141">
            <w:pPr>
              <w:pStyle w:val="ListParagraph"/>
              <w:numPr>
                <w:ilvl w:val="0"/>
                <w:numId w:val="6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Vincent is an unknown entity and his status as FBI suprintendent is questionable and unverified, ( missing first name or last name or title )</w:t>
            </w:r>
          </w:p>
          <w:p w14:paraId="6B2B9D93" w14:textId="05BD190F" w:rsidR="00425141" w:rsidRDefault="00425141" w:rsidP="00425141">
            <w:pPr>
              <w:pStyle w:val="ListParagraph"/>
              <w:numPr>
                <w:ilvl w:val="0"/>
                <w:numId w:val="6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Urgenc Scare</w:t>
            </w:r>
            <w:r w:rsidR="001E78FB">
              <w:rPr>
                <w:noProof/>
                <w:lang w:val="en-AU" w:eastAsia="en-AU"/>
              </w:rPr>
              <w:t xml:space="preserve"> and Scam</w:t>
            </w:r>
            <w:r>
              <w:rPr>
                <w:noProof/>
                <w:lang w:val="en-AU" w:eastAsia="en-AU"/>
              </w:rPr>
              <w:t xml:space="preserve"> Tactic Used (e.g., You are needed, Critical)</w:t>
            </w:r>
            <w:r w:rsidR="001E78FB">
              <w:rPr>
                <w:noProof/>
                <w:lang w:val="en-AU" w:eastAsia="en-AU"/>
              </w:rPr>
              <w:t xml:space="preserve"> through a call of duty.</w:t>
            </w:r>
          </w:p>
          <w:p w14:paraId="0CB8A054" w14:textId="49F5164B" w:rsidR="00425141" w:rsidRDefault="00425141" w:rsidP="00425141">
            <w:pPr>
              <w:pStyle w:val="ListParagraph"/>
              <w:numPr>
                <w:ilvl w:val="0"/>
                <w:numId w:val="6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His Narrative is not plausible or verify</w:t>
            </w:r>
            <w:r w:rsidR="001E78FB">
              <w:rPr>
                <w:noProof/>
                <w:lang w:val="en-AU" w:eastAsia="en-AU"/>
              </w:rPr>
              <w:t>-</w:t>
            </w:r>
            <w:r>
              <w:rPr>
                <w:noProof/>
                <w:lang w:val="en-AU" w:eastAsia="en-AU"/>
              </w:rPr>
              <w:t>able</w:t>
            </w:r>
          </w:p>
          <w:p w14:paraId="63E22E81" w14:textId="77777777" w:rsidR="00425141" w:rsidRDefault="00425141" w:rsidP="00425141">
            <w:pPr>
              <w:pStyle w:val="ListParagraph"/>
              <w:numPr>
                <w:ilvl w:val="0"/>
                <w:numId w:val="6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Questionable as to why he would ask the Receiver only for his email and why not someone from his department</w:t>
            </w:r>
          </w:p>
          <w:p w14:paraId="534DD91B" w14:textId="5C158ACF" w:rsidR="00425141" w:rsidRPr="00425141" w:rsidRDefault="00425141" w:rsidP="00425141">
            <w:pPr>
              <w:pStyle w:val="ListParagraph"/>
              <w:numPr>
                <w:ilvl w:val="0"/>
                <w:numId w:val="6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Clearly a social engineering, Phishing attempt</w:t>
            </w:r>
          </w:p>
        </w:tc>
      </w:tr>
    </w:tbl>
    <w:p w14:paraId="3632D2BB" w14:textId="56CB151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47F5064C" w14:textId="7777777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7C6029EC" w14:textId="3AE3E516" w:rsidR="0064428C" w:rsidRPr="0064428C" w:rsidRDefault="00DB10EA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6:</w:t>
      </w:r>
      <w:r w:rsidR="004225F9" w:rsidRPr="004225F9">
        <w:rPr>
          <w:b/>
          <w:bCs/>
          <w:noProof/>
          <w:lang w:val="en-AU" w:eastAsia="en-AU"/>
        </w:rPr>
        <w:t xml:space="preserve"> </w:t>
      </w:r>
    </w:p>
    <w:p w14:paraId="68B34480" w14:textId="4057E181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225F9" w14:paraId="370D91FC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3D55C48D" w14:textId="32BC422D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1E622AB8" w14:textId="77777777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14:paraId="58FB5F5B" w14:textId="77777777" w:rsidTr="004E6A37">
        <w:tc>
          <w:tcPr>
            <w:tcW w:w="3681" w:type="dxa"/>
          </w:tcPr>
          <w:p w14:paraId="1EA652C8" w14:textId="3A9701B2" w:rsidR="004225F9" w:rsidRDefault="001E78FB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Safe</w:t>
            </w:r>
          </w:p>
        </w:tc>
        <w:tc>
          <w:tcPr>
            <w:tcW w:w="7109" w:type="dxa"/>
          </w:tcPr>
          <w:p w14:paraId="638AF293" w14:textId="77777777" w:rsidR="004225F9" w:rsidRDefault="001E78FB" w:rsidP="001E78FB">
            <w:pPr>
              <w:pStyle w:val="ListParagraph"/>
              <w:numPr>
                <w:ilvl w:val="0"/>
                <w:numId w:val="7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 w:rsidRPr="001E78FB">
              <w:rPr>
                <w:noProof/>
                <w:lang w:val="en-AU" w:eastAsia="en-AU"/>
              </w:rPr>
              <w:t xml:space="preserve">The Formatting and Grammar </w:t>
            </w:r>
            <w:r>
              <w:rPr>
                <w:noProof/>
                <w:lang w:val="en-AU" w:eastAsia="en-AU"/>
              </w:rPr>
              <w:t>is good</w:t>
            </w:r>
          </w:p>
          <w:p w14:paraId="3F7DD43F" w14:textId="77777777" w:rsidR="001E78FB" w:rsidRDefault="001E78FB" w:rsidP="001E78FB">
            <w:pPr>
              <w:pStyle w:val="ListParagraph"/>
              <w:numPr>
                <w:ilvl w:val="0"/>
                <w:numId w:val="7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Professional mail with Anz’s domain</w:t>
            </w:r>
          </w:p>
          <w:p w14:paraId="6DC27B26" w14:textId="2EC97B14" w:rsidR="001E78FB" w:rsidRPr="001E78FB" w:rsidRDefault="001E78FB" w:rsidP="001E78FB">
            <w:pPr>
              <w:pStyle w:val="ListParagraph"/>
              <w:numPr>
                <w:ilvl w:val="0"/>
                <w:numId w:val="7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No suspicious file, link attached</w:t>
            </w:r>
          </w:p>
        </w:tc>
      </w:tr>
    </w:tbl>
    <w:p w14:paraId="0672E723" w14:textId="0119D1F5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p w14:paraId="091DDF96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0376624" w14:textId="53D85448" w:rsidR="00A66B18" w:rsidRDefault="00DB10EA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7:</w:t>
      </w:r>
      <w:r w:rsidR="004225F9" w:rsidRPr="004225F9">
        <w:rPr>
          <w:b/>
          <w:bCs/>
          <w:noProof/>
          <w:lang w:val="en-AU" w:eastAsia="en-AU"/>
        </w:rPr>
        <w:t xml:space="preserve"> </w:t>
      </w:r>
    </w:p>
    <w:p w14:paraId="75C508C9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225F9" w14:paraId="18855349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293D3612" w14:textId="7B437F4D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2C501D6B" w14:textId="77777777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14:paraId="28C2640E" w14:textId="77777777" w:rsidTr="004E6A37">
        <w:tc>
          <w:tcPr>
            <w:tcW w:w="3681" w:type="dxa"/>
          </w:tcPr>
          <w:p w14:paraId="4DD8E0F3" w14:textId="2BB9C823" w:rsidR="004225F9" w:rsidRDefault="001E78FB" w:rsidP="001E78FB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Malicious </w:t>
            </w:r>
          </w:p>
        </w:tc>
        <w:tc>
          <w:tcPr>
            <w:tcW w:w="7109" w:type="dxa"/>
          </w:tcPr>
          <w:p w14:paraId="1E39ED5C" w14:textId="718B3F74" w:rsidR="004225F9" w:rsidRDefault="00AC1B7D" w:rsidP="00AC1B7D">
            <w:pPr>
              <w:pStyle w:val="ListParagraph"/>
              <w:numPr>
                <w:ilvl w:val="0"/>
                <w:numId w:val="8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 w:rsidRPr="00AC1B7D">
              <w:rPr>
                <w:noProof/>
                <w:lang w:val="en-AU" w:eastAsia="en-AU"/>
              </w:rPr>
              <w:t>Suspicious Username Found</w:t>
            </w:r>
            <w:r>
              <w:rPr>
                <w:noProof/>
                <w:lang w:val="en-AU" w:eastAsia="en-AU"/>
              </w:rPr>
              <w:t xml:space="preserve"> (</w:t>
            </w:r>
            <w:r w:rsidRPr="00AC1B7D">
              <w:rPr>
                <w:noProof/>
                <w:lang w:val="en-AU" w:eastAsia="en-AU"/>
              </w:rPr>
              <w:t>Val.kill.ma</w:t>
            </w:r>
            <w:r>
              <w:rPr>
                <w:noProof/>
                <w:lang w:val="en-AU" w:eastAsia="en-AU"/>
              </w:rPr>
              <w:t>), a clear red flag.</w:t>
            </w:r>
          </w:p>
          <w:p w14:paraId="00A58725" w14:textId="77777777" w:rsidR="00AC1B7D" w:rsidRDefault="00AC1B7D" w:rsidP="00AC1B7D">
            <w:pPr>
              <w:pStyle w:val="ListParagraph"/>
              <w:numPr>
                <w:ilvl w:val="0"/>
                <w:numId w:val="8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Subject is likely alluring and looks like a promotional announcement</w:t>
            </w:r>
          </w:p>
          <w:p w14:paraId="172E40C0" w14:textId="77777777" w:rsidR="00AC1B7D" w:rsidRDefault="00AC1B7D" w:rsidP="00AC1B7D">
            <w:pPr>
              <w:pStyle w:val="ListParagraph"/>
              <w:numPr>
                <w:ilvl w:val="0"/>
                <w:numId w:val="8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The Url is suspcious as it uses Hssp instead of http or https </w:t>
            </w:r>
          </w:p>
          <w:p w14:paraId="1653D765" w14:textId="77777777" w:rsidR="00AC1B7D" w:rsidRDefault="00AC1B7D" w:rsidP="00AC1B7D">
            <w:pPr>
              <w:pStyle w:val="ListParagraph"/>
              <w:numPr>
                <w:ilvl w:val="0"/>
                <w:numId w:val="8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 w:rsidRPr="00AC1B7D">
              <w:rPr>
                <w:noProof/>
                <w:lang w:val="en-AU" w:eastAsia="en-AU"/>
              </w:rPr>
              <w:t>Random domain (iwhrhwicy.urlif.y) with no affiliation to Geico</w:t>
            </w:r>
            <w:r>
              <w:rPr>
                <w:noProof/>
                <w:lang w:val="en-AU" w:eastAsia="en-AU"/>
              </w:rPr>
              <w:t xml:space="preserve"> is found</w:t>
            </w:r>
          </w:p>
          <w:p w14:paraId="3AA0919B" w14:textId="77777777" w:rsidR="00AC1B7D" w:rsidRDefault="00AC1B7D" w:rsidP="00AC1B7D">
            <w:pPr>
              <w:pStyle w:val="ListParagraph"/>
              <w:numPr>
                <w:ilvl w:val="0"/>
                <w:numId w:val="8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 w:rsidRPr="00AC1B7D">
              <w:rPr>
                <w:noProof/>
                <w:lang w:val="en-AU" w:eastAsia="en-AU"/>
              </w:rPr>
              <w:t>Geico does not send unsolicited links via email from such domain</w:t>
            </w:r>
            <w:r>
              <w:rPr>
                <w:noProof/>
                <w:lang w:val="en-AU" w:eastAsia="en-AU"/>
              </w:rPr>
              <w:t>s</w:t>
            </w:r>
          </w:p>
          <w:p w14:paraId="143AA46B" w14:textId="0255DF1C" w:rsidR="00AC1B7D" w:rsidRPr="00AC1B7D" w:rsidRDefault="00AC1B7D" w:rsidP="00AC1B7D">
            <w:pPr>
              <w:pStyle w:val="ListParagraph"/>
              <w:numPr>
                <w:ilvl w:val="0"/>
                <w:numId w:val="8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The url is phishing mail clearly</w:t>
            </w:r>
          </w:p>
        </w:tc>
      </w:tr>
    </w:tbl>
    <w:p w14:paraId="3A45F7B9" w14:textId="77777777" w:rsidR="004225F9" w:rsidRPr="0064428C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D28E29B" w14:textId="648A3590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p w14:paraId="2535CCAD" w14:textId="1BF9C9E3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p w14:paraId="58C2D66A" w14:textId="77777777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p w14:paraId="189C1FA3" w14:textId="38767D8B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p w14:paraId="34BB025B" w14:textId="77777777" w:rsidR="0064428C" w:rsidRPr="00AD1D45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sectPr w:rsidR="0064428C" w:rsidRPr="00AD1D45" w:rsidSect="00CE6CB7">
      <w:headerReference w:type="default" r:id="rId11"/>
      <w:pgSz w:w="12240" w:h="15840" w:code="1"/>
      <w:pgMar w:top="720" w:right="720" w:bottom="36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B1F2E8" w14:textId="77777777" w:rsidR="00AA2711" w:rsidRDefault="00AA2711" w:rsidP="00A66B18">
      <w:pPr>
        <w:spacing w:before="0" w:after="0"/>
      </w:pPr>
      <w:r>
        <w:separator/>
      </w:r>
    </w:p>
  </w:endnote>
  <w:endnote w:type="continuationSeparator" w:id="0">
    <w:p w14:paraId="35015318" w14:textId="77777777" w:rsidR="00AA2711" w:rsidRDefault="00AA2711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9749A" w14:textId="77777777" w:rsidR="00AA2711" w:rsidRDefault="00AA2711" w:rsidP="00A66B18">
      <w:pPr>
        <w:spacing w:before="0" w:after="0"/>
      </w:pPr>
      <w:r>
        <w:separator/>
      </w:r>
    </w:p>
  </w:footnote>
  <w:footnote w:type="continuationSeparator" w:id="0">
    <w:p w14:paraId="764BB212" w14:textId="77777777" w:rsidR="00AA2711" w:rsidRDefault="00AA2711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620A" w14:textId="77777777" w:rsidR="00A66B18" w:rsidRDefault="00A66B18" w:rsidP="00056A9C">
    <w:pPr>
      <w:pStyle w:val="Header"/>
    </w:pPr>
    <w:r w:rsidRPr="0041428F">
      <w:rPr>
        <w:noProof/>
        <w:lang w:val="en-AU" w:eastAsia="en-AU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4C085D" wp14:editId="6BE9C69A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B8C3E58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D06FE"/>
    <w:multiLevelType w:val="hybridMultilevel"/>
    <w:tmpl w:val="5A607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95E3F"/>
    <w:multiLevelType w:val="hybridMultilevel"/>
    <w:tmpl w:val="B2889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20874"/>
    <w:multiLevelType w:val="hybridMultilevel"/>
    <w:tmpl w:val="7C040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A5C76"/>
    <w:multiLevelType w:val="hybridMultilevel"/>
    <w:tmpl w:val="EB687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73B33"/>
    <w:multiLevelType w:val="hybridMultilevel"/>
    <w:tmpl w:val="388EE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57B55"/>
    <w:multiLevelType w:val="hybridMultilevel"/>
    <w:tmpl w:val="0E46D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360172"/>
    <w:multiLevelType w:val="hybridMultilevel"/>
    <w:tmpl w:val="0B727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8639C"/>
    <w:multiLevelType w:val="hybridMultilevel"/>
    <w:tmpl w:val="238CF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409805">
    <w:abstractNumId w:val="2"/>
  </w:num>
  <w:num w:numId="2" w16cid:durableId="735786959">
    <w:abstractNumId w:val="0"/>
  </w:num>
  <w:num w:numId="3" w16cid:durableId="482508261">
    <w:abstractNumId w:val="4"/>
  </w:num>
  <w:num w:numId="4" w16cid:durableId="1457328717">
    <w:abstractNumId w:val="1"/>
  </w:num>
  <w:num w:numId="5" w16cid:durableId="842865702">
    <w:abstractNumId w:val="6"/>
  </w:num>
  <w:num w:numId="6" w16cid:durableId="1265768265">
    <w:abstractNumId w:val="7"/>
  </w:num>
  <w:num w:numId="7" w16cid:durableId="1548681929">
    <w:abstractNumId w:val="3"/>
  </w:num>
  <w:num w:numId="8" w16cid:durableId="17301807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C0D"/>
    <w:rsid w:val="000358A3"/>
    <w:rsid w:val="00056A9C"/>
    <w:rsid w:val="00081375"/>
    <w:rsid w:val="00083BAA"/>
    <w:rsid w:val="0010680C"/>
    <w:rsid w:val="00152B0B"/>
    <w:rsid w:val="001766D6"/>
    <w:rsid w:val="00192419"/>
    <w:rsid w:val="001C270D"/>
    <w:rsid w:val="001E2320"/>
    <w:rsid w:val="001E78FB"/>
    <w:rsid w:val="00214E28"/>
    <w:rsid w:val="00293FCE"/>
    <w:rsid w:val="002E3B42"/>
    <w:rsid w:val="0030559F"/>
    <w:rsid w:val="00352B81"/>
    <w:rsid w:val="00394757"/>
    <w:rsid w:val="003A0150"/>
    <w:rsid w:val="003E24DF"/>
    <w:rsid w:val="00401569"/>
    <w:rsid w:val="0041428F"/>
    <w:rsid w:val="004225F9"/>
    <w:rsid w:val="00425141"/>
    <w:rsid w:val="00430833"/>
    <w:rsid w:val="004A2B0D"/>
    <w:rsid w:val="004C193D"/>
    <w:rsid w:val="004D1382"/>
    <w:rsid w:val="005459B5"/>
    <w:rsid w:val="005C2210"/>
    <w:rsid w:val="00615018"/>
    <w:rsid w:val="0062123A"/>
    <w:rsid w:val="0064428C"/>
    <w:rsid w:val="00646E75"/>
    <w:rsid w:val="00666188"/>
    <w:rsid w:val="006F6F10"/>
    <w:rsid w:val="00706CAA"/>
    <w:rsid w:val="00783E79"/>
    <w:rsid w:val="007B2BC1"/>
    <w:rsid w:val="007B5AE8"/>
    <w:rsid w:val="007F5192"/>
    <w:rsid w:val="008D28BF"/>
    <w:rsid w:val="008F3614"/>
    <w:rsid w:val="008F6C0D"/>
    <w:rsid w:val="0091575C"/>
    <w:rsid w:val="00982F7C"/>
    <w:rsid w:val="00A25DE7"/>
    <w:rsid w:val="00A26FE7"/>
    <w:rsid w:val="00A66B18"/>
    <w:rsid w:val="00A6783B"/>
    <w:rsid w:val="00A73FFD"/>
    <w:rsid w:val="00A96CF8"/>
    <w:rsid w:val="00AA089B"/>
    <w:rsid w:val="00AA2711"/>
    <w:rsid w:val="00AC1B7D"/>
    <w:rsid w:val="00AD1D45"/>
    <w:rsid w:val="00AE1388"/>
    <w:rsid w:val="00AF3982"/>
    <w:rsid w:val="00B246DB"/>
    <w:rsid w:val="00B50294"/>
    <w:rsid w:val="00B57D6E"/>
    <w:rsid w:val="00C04114"/>
    <w:rsid w:val="00C701F7"/>
    <w:rsid w:val="00C70786"/>
    <w:rsid w:val="00CE6CB7"/>
    <w:rsid w:val="00D10958"/>
    <w:rsid w:val="00D66593"/>
    <w:rsid w:val="00DB10EA"/>
    <w:rsid w:val="00DE6DA2"/>
    <w:rsid w:val="00DF2D30"/>
    <w:rsid w:val="00E4786A"/>
    <w:rsid w:val="00E55D74"/>
    <w:rsid w:val="00E6540C"/>
    <w:rsid w:val="00E81E2A"/>
    <w:rsid w:val="00EC33FF"/>
    <w:rsid w:val="00EE0952"/>
    <w:rsid w:val="00EE11DA"/>
    <w:rsid w:val="00F0426B"/>
    <w:rsid w:val="00F1737B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7F508"/>
  <w14:defaultImageDpi w14:val="32767"/>
  <w15:chartTrackingRefBased/>
  <w15:docId w15:val="{7C80092B-9390-484A-A783-0A23DFA72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ListParagraph">
    <w:name w:val="List Paragraph"/>
    <w:basedOn w:val="Normal"/>
    <w:uiPriority w:val="34"/>
    <w:semiHidden/>
    <w:rsid w:val="00EC33FF"/>
    <w:pPr>
      <w:contextualSpacing/>
    </w:pPr>
  </w:style>
  <w:style w:type="table" w:styleId="TableGrid">
    <w:name w:val="Table Grid"/>
    <w:basedOn w:val="TableNormal"/>
    <w:uiPriority w:val="39"/>
    <w:rsid w:val="004D13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25F9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9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ycea1\AppData\Roaming\Microsoft\Templates\Blue%20cur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F784B1-F2F2-49AD-875E-822724E83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letterhead.dotx</Template>
  <TotalTime>56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Aleyna Khan</cp:lastModifiedBy>
  <cp:revision>6</cp:revision>
  <dcterms:created xsi:type="dcterms:W3CDTF">2019-09-23T23:39:00Z</dcterms:created>
  <dcterms:modified xsi:type="dcterms:W3CDTF">2025-04-22T19:36:00Z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